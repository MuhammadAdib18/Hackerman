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207" w:rsidRDefault="00EA4207">
      <w:pPr>
        <w:spacing w:before="10" w:line="120" w:lineRule="exact"/>
        <w:rPr>
          <w:sz w:val="13"/>
          <w:szCs w:val="13"/>
        </w:rPr>
      </w:pPr>
    </w:p>
    <w:p w:rsidR="00EA4207" w:rsidRDefault="00EA4207">
      <w:pPr>
        <w:spacing w:line="200" w:lineRule="exact"/>
      </w:pPr>
    </w:p>
    <w:p w:rsidR="00EA4207" w:rsidRDefault="00EA4207">
      <w:pPr>
        <w:spacing w:line="200" w:lineRule="exact"/>
      </w:pPr>
    </w:p>
    <w:p w:rsidR="00EA4207" w:rsidRDefault="00B81A6B">
      <w:pPr>
        <w:spacing w:line="580" w:lineRule="exact"/>
        <w:ind w:left="3224" w:right="3223"/>
        <w:jc w:val="center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READ</w:t>
      </w:r>
      <w:r>
        <w:rPr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ME</w:t>
      </w:r>
    </w:p>
    <w:p w:rsidR="00EA4207" w:rsidRDefault="00EA4207">
      <w:pPr>
        <w:spacing w:line="200" w:lineRule="exact"/>
      </w:pPr>
    </w:p>
    <w:p w:rsidR="00EA4207" w:rsidRDefault="00EA4207">
      <w:pPr>
        <w:spacing w:line="200" w:lineRule="exact"/>
      </w:pPr>
    </w:p>
    <w:p w:rsidR="00EA4207" w:rsidRDefault="00EA4207">
      <w:pPr>
        <w:spacing w:before="13" w:line="220" w:lineRule="exact"/>
        <w:rPr>
          <w:sz w:val="22"/>
          <w:szCs w:val="22"/>
        </w:rPr>
      </w:pPr>
    </w:p>
    <w:p w:rsidR="00E80CAB" w:rsidRDefault="00B81A6B" w:rsidP="00E80CAB">
      <w:pPr>
        <w:spacing w:before="7"/>
        <w:ind w:left="3617" w:right="361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proofErr w:type="spellStart"/>
      <w:r w:rsidR="00E80CAB">
        <w:rPr>
          <w:rFonts w:ascii="Calibri" w:eastAsia="Calibri" w:hAnsi="Calibri" w:cs="Calibri"/>
          <w:w w:val="99"/>
          <w:sz w:val="24"/>
          <w:szCs w:val="24"/>
        </w:rPr>
        <w:t>Hackerman</w:t>
      </w:r>
      <w:proofErr w:type="spellEnd"/>
    </w:p>
    <w:p w:rsidR="00EA4207" w:rsidRDefault="00E80CAB" w:rsidP="00E80CAB">
      <w:pPr>
        <w:spacing w:before="7"/>
        <w:ind w:left="3617" w:right="361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w w:val="99"/>
          <w:sz w:val="24"/>
          <w:szCs w:val="24"/>
        </w:rPr>
        <w:t>LifeHack</w:t>
      </w:r>
      <w:proofErr w:type="spellEnd"/>
    </w:p>
    <w:p w:rsidR="00EA4207" w:rsidRDefault="00B81A6B">
      <w:pPr>
        <w:ind w:left="1913" w:right="191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Prepared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by</w:t>
      </w:r>
      <w:r w:rsidR="00E80CAB">
        <w:rPr>
          <w:rFonts w:ascii="Calibri" w:eastAsia="Calibri" w:hAnsi="Calibri" w:cs="Calibri"/>
          <w:w w:val="99"/>
          <w:sz w:val="24"/>
          <w:szCs w:val="24"/>
        </w:rPr>
        <w:t xml:space="preserve"> Mu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w w:val="99"/>
          <w:sz w:val="24"/>
          <w:szCs w:val="24"/>
        </w:rPr>
        <w:t>matricNo</w:t>
      </w:r>
      <w:proofErr w:type="spellEnd"/>
      <w:r>
        <w:rPr>
          <w:rFonts w:ascii="Calibri" w:eastAsia="Calibri" w:hAnsi="Calibri" w:cs="Calibri"/>
          <w:w w:val="99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4"/>
          <w:szCs w:val="24"/>
        </w:rPr>
        <w:t>Aaa</w:t>
      </w:r>
      <w:proofErr w:type="spell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w w:val="99"/>
          <w:sz w:val="24"/>
          <w:szCs w:val="24"/>
        </w:rPr>
        <w:t>matricNo</w:t>
      </w:r>
      <w:proofErr w:type="spellEnd"/>
      <w:r>
        <w:rPr>
          <w:rFonts w:ascii="Calibri" w:eastAsia="Calibri" w:hAnsi="Calibri" w:cs="Calibri"/>
          <w:w w:val="99"/>
          <w:sz w:val="24"/>
          <w:szCs w:val="24"/>
        </w:rPr>
        <w:t>)</w:t>
      </w:r>
    </w:p>
    <w:p w:rsidR="00EA4207" w:rsidRDefault="00EA4207">
      <w:pPr>
        <w:spacing w:before="13" w:line="280" w:lineRule="exact"/>
        <w:rPr>
          <w:sz w:val="28"/>
          <w:szCs w:val="28"/>
        </w:rPr>
      </w:pPr>
    </w:p>
    <w:p w:rsidR="00EA4207" w:rsidRDefault="00B81A6B">
      <w:pPr>
        <w:ind w:left="252" w:right="253"/>
        <w:jc w:val="center"/>
        <w:rPr>
          <w:rFonts w:ascii="Calibri" w:eastAsia="Calibri" w:hAnsi="Calibri" w:cs="Calibri"/>
          <w:sz w:val="24"/>
          <w:szCs w:val="24"/>
        </w:rPr>
      </w:pPr>
      <w:r>
        <w:pict>
          <v:group id="_x0000_s1062" style="position:absolute;left:0;text-align:left;margin-left:88.55pt;margin-top:88.45pt;width:417.85pt;height:0;z-index:-251660288;mso-position-horizontal-relative:page;mso-position-vertical-relative:page" coordorigin="1771,1769" coordsize="8357,0">
            <v:shape id="_x0000_s1063" style="position:absolute;left:1771;top:1769;width:8357;height:0" coordorigin="1771,1769" coordsize="8357,0" path="m1771,1769r8357,e" filled="f" strokeweight="1.54pt">
              <v:path arrowok="t"/>
            </v:shape>
            <w10:wrap anchorx="page" anchory="page"/>
          </v:group>
        </w:pict>
      </w:r>
      <w:r w:rsidR="00E80CAB">
        <w:rPr>
          <w:rFonts w:ascii="Calibri" w:eastAsia="Calibri" w:hAnsi="Calibri" w:cs="Calibri"/>
          <w:w w:val="99"/>
          <w:sz w:val="24"/>
          <w:szCs w:val="24"/>
        </w:rPr>
        <w:t>‘</w:t>
      </w:r>
      <w:proofErr w:type="spellStart"/>
      <w:r w:rsidR="00E80CAB">
        <w:rPr>
          <w:rFonts w:ascii="Calibri" w:eastAsia="Calibri" w:hAnsi="Calibri" w:cs="Calibri"/>
          <w:w w:val="99"/>
          <w:sz w:val="24"/>
          <w:szCs w:val="24"/>
        </w:rPr>
        <w:t>LifeHack</w:t>
      </w:r>
      <w:proofErr w:type="spellEnd"/>
      <w:r>
        <w:rPr>
          <w:rFonts w:ascii="Calibri" w:eastAsia="Calibri" w:hAnsi="Calibri" w:cs="Calibri"/>
          <w:w w:val="99"/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E80CAB">
        <w:rPr>
          <w:rFonts w:ascii="Calibri" w:eastAsia="Calibri" w:hAnsi="Calibri" w:cs="Calibri"/>
          <w:w w:val="99"/>
          <w:sz w:val="24"/>
          <w:szCs w:val="24"/>
        </w:rPr>
        <w:t>exposing the community to the healthy lifestyle.</w:t>
      </w:r>
    </w:p>
    <w:p w:rsidR="00EA4207" w:rsidRDefault="00EA4207">
      <w:pPr>
        <w:spacing w:before="13" w:line="280" w:lineRule="exact"/>
        <w:rPr>
          <w:sz w:val="28"/>
          <w:szCs w:val="28"/>
        </w:rPr>
      </w:pPr>
    </w:p>
    <w:p w:rsidR="00EA4207" w:rsidRDefault="00B81A6B">
      <w:pPr>
        <w:ind w:left="480"/>
        <w:rPr>
          <w:rFonts w:ascii="Calibri" w:eastAsia="Calibri" w:hAnsi="Calibri" w:cs="Calibri"/>
          <w:sz w:val="24"/>
          <w:szCs w:val="24"/>
        </w:rPr>
      </w:pPr>
      <w:r>
        <w:pict>
          <v:group id="_x0000_s1060" style="position:absolute;left:0;text-align:left;margin-left:88.55pt;margin-top:151.9pt;width:417.85pt;height:0;z-index:-251659264;mso-position-horizontal-relative:page;mso-position-vertical-relative:page" coordorigin="1771,3038" coordsize="8357,0">
            <v:shape id="_x0000_s1061" style="position:absolute;left:1771;top:3038;width:8357;height:0" coordorigin="1771,3038" coordsize="8357,0" path="m1771,3038r8357,e" filled="f" strokeweight="1.54pt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w w:val="99"/>
          <w:sz w:val="24"/>
          <w:szCs w:val="24"/>
        </w:rPr>
        <w:t>1.</w:t>
      </w:r>
      <w:r>
        <w:rPr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w w:val="99"/>
          <w:sz w:val="24"/>
          <w:szCs w:val="24"/>
        </w:rPr>
        <w:t>Group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w w:val="99"/>
          <w:sz w:val="24"/>
          <w:szCs w:val="24"/>
        </w:rPr>
        <w:t>Contributions</w:t>
      </w:r>
    </w:p>
    <w:p w:rsidR="00EA4207" w:rsidRDefault="00EA4207">
      <w:pPr>
        <w:spacing w:before="13" w:line="280" w:lineRule="exact"/>
        <w:rPr>
          <w:sz w:val="28"/>
          <w:szCs w:val="28"/>
        </w:rPr>
      </w:pPr>
    </w:p>
    <w:p w:rsidR="00EA4207" w:rsidRPr="00E80CAB" w:rsidRDefault="00B81A6B" w:rsidP="00E80CAB">
      <w:pPr>
        <w:ind w:left="480" w:right="23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team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members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prepared</w:t>
      </w:r>
      <w:r w:rsidR="00E80CAB">
        <w:rPr>
          <w:sz w:val="24"/>
          <w:szCs w:val="24"/>
        </w:rPr>
        <w:t xml:space="preserve"> some ideas and content for our webpage. The coding is coded together without any major problems. </w:t>
      </w:r>
    </w:p>
    <w:p w:rsidR="00EA4207" w:rsidRDefault="00EA4207">
      <w:pPr>
        <w:spacing w:line="200" w:lineRule="exact"/>
      </w:pPr>
    </w:p>
    <w:p w:rsidR="00E80CAB" w:rsidRDefault="00E80CAB">
      <w:pPr>
        <w:spacing w:line="200" w:lineRule="exact"/>
      </w:pPr>
    </w:p>
    <w:p w:rsidR="00E80CAB" w:rsidRDefault="00E80CAB">
      <w:pPr>
        <w:spacing w:line="200" w:lineRule="exact"/>
      </w:pPr>
    </w:p>
    <w:p w:rsidR="00EA4207" w:rsidRDefault="00B81A6B">
      <w:pPr>
        <w:ind w:left="4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w w:val="99"/>
          <w:sz w:val="24"/>
          <w:szCs w:val="24"/>
        </w:rPr>
        <w:t>2.</w:t>
      </w:r>
      <w:r>
        <w:rPr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w w:val="99"/>
          <w:sz w:val="24"/>
          <w:szCs w:val="24"/>
        </w:rPr>
        <w:t>Future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w w:val="99"/>
          <w:sz w:val="24"/>
          <w:szCs w:val="24"/>
        </w:rPr>
        <w:t>enhancement</w:t>
      </w:r>
    </w:p>
    <w:p w:rsidR="00EA4207" w:rsidRDefault="00EA4207">
      <w:pPr>
        <w:spacing w:before="13" w:line="280" w:lineRule="exact"/>
        <w:rPr>
          <w:sz w:val="28"/>
          <w:szCs w:val="28"/>
        </w:rPr>
      </w:pPr>
    </w:p>
    <w:p w:rsidR="00EA4207" w:rsidRDefault="00B81A6B">
      <w:pPr>
        <w:ind w:left="480" w:right="539"/>
        <w:rPr>
          <w:rFonts w:ascii="Calibri" w:eastAsia="Calibri" w:hAnsi="Calibri" w:cs="Calibri"/>
          <w:w w:val="99"/>
          <w:sz w:val="24"/>
          <w:szCs w:val="24"/>
        </w:rPr>
      </w:pPr>
      <w:proofErr w:type="gramStart"/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E80CAB">
        <w:rPr>
          <w:rFonts w:ascii="Calibri" w:eastAsia="Calibri" w:hAnsi="Calibri" w:cs="Calibri"/>
          <w:w w:val="99"/>
          <w:sz w:val="24"/>
          <w:szCs w:val="24"/>
        </w:rPr>
        <w:t>completed websites</w:t>
      </w:r>
      <w:proofErr w:type="gramEnd"/>
      <w:r w:rsidR="00E80CAB">
        <w:rPr>
          <w:rFonts w:ascii="Calibri" w:eastAsia="Calibri" w:hAnsi="Calibri" w:cs="Calibri"/>
          <w:w w:val="99"/>
          <w:sz w:val="24"/>
          <w:szCs w:val="24"/>
        </w:rPr>
        <w:t xml:space="preserve"> that included homepage, Facts page, FAQ and contact info. </w:t>
      </w:r>
      <w:r>
        <w:rPr>
          <w:rFonts w:ascii="Calibri" w:eastAsia="Calibri" w:hAnsi="Calibri" w:cs="Calibri"/>
          <w:w w:val="99"/>
          <w:sz w:val="24"/>
          <w:szCs w:val="24"/>
        </w:rPr>
        <w:t>Future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enhancement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shall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include</w:t>
      </w:r>
      <w:r>
        <w:rPr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interactions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E80CAB">
        <w:rPr>
          <w:rFonts w:ascii="Calibri" w:eastAsia="Calibri" w:hAnsi="Calibri" w:cs="Calibri"/>
          <w:w w:val="99"/>
          <w:sz w:val="24"/>
          <w:szCs w:val="24"/>
        </w:rPr>
        <w:t>linkage towards each page.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Contributions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are</w:t>
      </w:r>
      <w:r>
        <w:rPr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shown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 w:rsidR="00E80CAB">
        <w:rPr>
          <w:rFonts w:ascii="Calibri" w:eastAsia="Calibri" w:hAnsi="Calibri" w:cs="Calibri"/>
          <w:w w:val="99"/>
          <w:sz w:val="24"/>
          <w:szCs w:val="24"/>
        </w:rPr>
        <w:t>1</w:t>
      </w:r>
    </w:p>
    <w:p w:rsidR="00125EED" w:rsidRDefault="00125EED">
      <w:pPr>
        <w:ind w:left="480" w:right="539"/>
        <w:rPr>
          <w:rFonts w:ascii="Calibri" w:eastAsia="Calibri" w:hAnsi="Calibri" w:cs="Calibri"/>
          <w:w w:val="99"/>
          <w:sz w:val="24"/>
          <w:szCs w:val="24"/>
        </w:rPr>
      </w:pPr>
    </w:p>
    <w:tbl>
      <w:tblPr>
        <w:tblStyle w:val="TableGrid"/>
        <w:tblW w:w="8530" w:type="dxa"/>
        <w:jc w:val="center"/>
        <w:tblLook w:val="04A0" w:firstRow="1" w:lastRow="0" w:firstColumn="1" w:lastColumn="0" w:noHBand="0" w:noVBand="1"/>
      </w:tblPr>
      <w:tblGrid>
        <w:gridCol w:w="2802"/>
        <w:gridCol w:w="2859"/>
        <w:gridCol w:w="2869"/>
      </w:tblGrid>
      <w:tr w:rsidR="00125EED" w:rsidTr="00125EED">
        <w:trPr>
          <w:jc w:val="center"/>
        </w:trPr>
        <w:tc>
          <w:tcPr>
            <w:tcW w:w="2802" w:type="dxa"/>
          </w:tcPr>
          <w:p w:rsidR="00125EED" w:rsidRPr="00CC58ED" w:rsidRDefault="00125EED" w:rsidP="00D20BD8">
            <w:pPr>
              <w:rPr>
                <w:b/>
              </w:rPr>
            </w:pPr>
            <w:r w:rsidRPr="00CC58ED">
              <w:rPr>
                <w:b/>
              </w:rPr>
              <w:t>Name</w:t>
            </w:r>
          </w:p>
        </w:tc>
        <w:tc>
          <w:tcPr>
            <w:tcW w:w="2859" w:type="dxa"/>
          </w:tcPr>
          <w:p w:rsidR="00125EED" w:rsidRPr="00CC58ED" w:rsidRDefault="00125EED" w:rsidP="00D20BD8">
            <w:pPr>
              <w:rPr>
                <w:b/>
              </w:rPr>
            </w:pPr>
            <w:r w:rsidRPr="00CC58ED">
              <w:rPr>
                <w:b/>
              </w:rPr>
              <w:t>Contributions</w:t>
            </w:r>
          </w:p>
        </w:tc>
        <w:tc>
          <w:tcPr>
            <w:tcW w:w="2869" w:type="dxa"/>
          </w:tcPr>
          <w:p w:rsidR="00125EED" w:rsidRPr="00CC58ED" w:rsidRDefault="00125EED" w:rsidP="00D20BD8">
            <w:pPr>
              <w:rPr>
                <w:b/>
              </w:rPr>
            </w:pPr>
            <w:r w:rsidRPr="00CC58ED">
              <w:rPr>
                <w:b/>
              </w:rPr>
              <w:t>Future Enhancements</w:t>
            </w:r>
          </w:p>
        </w:tc>
      </w:tr>
      <w:tr w:rsidR="00125EED" w:rsidTr="00125EED">
        <w:trPr>
          <w:jc w:val="center"/>
        </w:trPr>
        <w:tc>
          <w:tcPr>
            <w:tcW w:w="2802" w:type="dxa"/>
          </w:tcPr>
          <w:p w:rsidR="00125EED" w:rsidRDefault="00125EED" w:rsidP="00D20BD8">
            <w:proofErr w:type="spellStart"/>
            <w:r>
              <w:t>Adib</w:t>
            </w:r>
            <w:proofErr w:type="spellEnd"/>
            <w:r>
              <w:t xml:space="preserve"> and </w:t>
            </w:r>
            <w:proofErr w:type="spellStart"/>
            <w:r>
              <w:t>Hisyam</w:t>
            </w:r>
            <w:proofErr w:type="spellEnd"/>
          </w:p>
        </w:tc>
        <w:tc>
          <w:tcPr>
            <w:tcW w:w="2859" w:type="dxa"/>
          </w:tcPr>
          <w:p w:rsidR="00125EED" w:rsidRDefault="00125EED" w:rsidP="00D20BD8">
            <w:r>
              <w:t>Coding and styling the webpages.</w:t>
            </w:r>
          </w:p>
        </w:tc>
        <w:tc>
          <w:tcPr>
            <w:tcW w:w="2869" w:type="dxa"/>
          </w:tcPr>
          <w:p w:rsidR="00125EED" w:rsidRDefault="00125EED" w:rsidP="00D20BD8">
            <w:r>
              <w:t>More graphics, styling and interactions</w:t>
            </w:r>
          </w:p>
        </w:tc>
      </w:tr>
      <w:tr w:rsidR="00125EED" w:rsidTr="00125EED">
        <w:trPr>
          <w:jc w:val="center"/>
        </w:trPr>
        <w:tc>
          <w:tcPr>
            <w:tcW w:w="2802" w:type="dxa"/>
          </w:tcPr>
          <w:p w:rsidR="00125EED" w:rsidRDefault="00125EED" w:rsidP="00D20BD8">
            <w:proofErr w:type="spellStart"/>
            <w:r>
              <w:t>Afnan</w:t>
            </w:r>
            <w:proofErr w:type="spellEnd"/>
            <w:r>
              <w:t xml:space="preserve"> and </w:t>
            </w:r>
            <w:proofErr w:type="spellStart"/>
            <w:r>
              <w:t>Hariz</w:t>
            </w:r>
            <w:proofErr w:type="spellEnd"/>
          </w:p>
        </w:tc>
        <w:tc>
          <w:tcPr>
            <w:tcW w:w="2859" w:type="dxa"/>
          </w:tcPr>
          <w:p w:rsidR="00125EED" w:rsidRDefault="00125EED" w:rsidP="00D20BD8">
            <w:r>
              <w:t>Prepare and the contents and other support roles</w:t>
            </w:r>
          </w:p>
        </w:tc>
        <w:tc>
          <w:tcPr>
            <w:tcW w:w="2869" w:type="dxa"/>
          </w:tcPr>
          <w:p w:rsidR="00125EED" w:rsidRDefault="00125EED" w:rsidP="00D20BD8">
            <w:r>
              <w:t>More details, description and modification.</w:t>
            </w:r>
          </w:p>
        </w:tc>
      </w:tr>
    </w:tbl>
    <w:p w:rsidR="00125EED" w:rsidRDefault="00125EED" w:rsidP="00125EED"/>
    <w:p w:rsidR="00125EED" w:rsidRDefault="00125EED">
      <w:pPr>
        <w:ind w:left="480" w:right="539"/>
        <w:rPr>
          <w:rFonts w:ascii="Calibri" w:eastAsia="Calibri" w:hAnsi="Calibri" w:cs="Calibri"/>
          <w:sz w:val="24"/>
          <w:szCs w:val="24"/>
        </w:rPr>
      </w:pPr>
    </w:p>
    <w:p w:rsidR="00EA4207" w:rsidRDefault="00EA4207">
      <w:pPr>
        <w:spacing w:before="12" w:line="280" w:lineRule="exact"/>
        <w:rPr>
          <w:sz w:val="28"/>
          <w:szCs w:val="28"/>
        </w:rPr>
      </w:pPr>
    </w:p>
    <w:p w:rsidR="00E80CAB" w:rsidRDefault="00E80CAB">
      <w:pPr>
        <w:spacing w:before="12" w:line="280" w:lineRule="exact"/>
        <w:rPr>
          <w:sz w:val="28"/>
          <w:szCs w:val="28"/>
        </w:rPr>
      </w:pPr>
    </w:p>
    <w:p w:rsidR="00EA4207" w:rsidRDefault="00B81A6B">
      <w:pPr>
        <w:spacing w:before="55"/>
        <w:ind w:left="4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w w:val="99"/>
          <w:sz w:val="24"/>
          <w:szCs w:val="24"/>
        </w:rPr>
        <w:t>3.</w:t>
      </w:r>
      <w:r>
        <w:rPr>
          <w:b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w w:val="99"/>
          <w:sz w:val="24"/>
          <w:szCs w:val="24"/>
        </w:rPr>
        <w:t>Use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w w:val="99"/>
          <w:sz w:val="24"/>
          <w:szCs w:val="24"/>
        </w:rPr>
        <w:t>of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w w:val="99"/>
          <w:sz w:val="24"/>
          <w:szCs w:val="24"/>
        </w:rPr>
        <w:t>third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w w:val="99"/>
          <w:sz w:val="24"/>
          <w:szCs w:val="24"/>
        </w:rPr>
        <w:t>party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w w:val="99"/>
          <w:sz w:val="24"/>
          <w:szCs w:val="24"/>
        </w:rPr>
        <w:t>resources</w:t>
      </w:r>
    </w:p>
    <w:p w:rsidR="00EA4207" w:rsidRDefault="00EA4207">
      <w:pPr>
        <w:spacing w:before="13" w:line="280" w:lineRule="exact"/>
        <w:rPr>
          <w:sz w:val="28"/>
          <w:szCs w:val="28"/>
        </w:rPr>
      </w:pPr>
    </w:p>
    <w:p w:rsidR="00EA4207" w:rsidRDefault="00B81A6B">
      <w:pPr>
        <w:ind w:left="120" w:right="1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Graphics: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Team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members</w:t>
      </w:r>
      <w:r>
        <w:rPr>
          <w:sz w:val="24"/>
          <w:szCs w:val="24"/>
        </w:rPr>
        <w:t xml:space="preserve"> </w:t>
      </w:r>
      <w:proofErr w:type="spellStart"/>
      <w:r w:rsidR="00125EED">
        <w:rPr>
          <w:rFonts w:ascii="Calibri" w:eastAsia="Calibri" w:hAnsi="Calibri" w:cs="Calibri"/>
          <w:w w:val="99"/>
          <w:sz w:val="24"/>
          <w:szCs w:val="24"/>
        </w:rPr>
        <w:t>Afnan</w:t>
      </w:r>
      <w:proofErr w:type="spellEnd"/>
      <w:r w:rsidR="00125EED"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and</w:t>
      </w:r>
      <w:r w:rsidR="00125EED">
        <w:rPr>
          <w:sz w:val="24"/>
          <w:szCs w:val="24"/>
        </w:rPr>
        <w:t xml:space="preserve"> </w:t>
      </w:r>
      <w:proofErr w:type="spellStart"/>
      <w:r w:rsidR="00125EED">
        <w:rPr>
          <w:sz w:val="24"/>
          <w:szCs w:val="24"/>
        </w:rPr>
        <w:t>Hariz</w:t>
      </w:r>
      <w:proofErr w:type="spellEnd"/>
      <w:r w:rsidR="00125EED"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obtained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all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graphics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125EED">
        <w:rPr>
          <w:rFonts w:ascii="Calibri" w:eastAsia="Calibri" w:hAnsi="Calibri" w:cs="Calibri"/>
          <w:w w:val="99"/>
          <w:sz w:val="24"/>
          <w:szCs w:val="24"/>
        </w:rPr>
        <w:t>website media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from</w:t>
      </w:r>
      <w:r>
        <w:rPr>
          <w:w w:val="99"/>
          <w:sz w:val="24"/>
          <w:szCs w:val="24"/>
        </w:rPr>
        <w:t xml:space="preserve"> </w:t>
      </w:r>
      <w:r w:rsidR="00125EED">
        <w:rPr>
          <w:rFonts w:ascii="Calibri" w:eastAsia="Calibri" w:hAnsi="Calibri" w:cs="Calibri"/>
          <w:w w:val="99"/>
          <w:sz w:val="24"/>
          <w:szCs w:val="24"/>
        </w:rPr>
        <w:t>google image</w:t>
      </w:r>
      <w:r>
        <w:rPr>
          <w:rFonts w:ascii="Calibri" w:eastAsia="Calibri" w:hAnsi="Calibri" w:cs="Calibri"/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r w:rsidR="00125EED">
        <w:rPr>
          <w:rFonts w:ascii="Calibri" w:eastAsia="Calibri" w:hAnsi="Calibri" w:cs="Calibri"/>
          <w:w w:val="99"/>
          <w:sz w:val="24"/>
          <w:szCs w:val="24"/>
        </w:rPr>
        <w:t>full of images</w:t>
      </w:r>
      <w:r>
        <w:rPr>
          <w:rFonts w:ascii="Calibri" w:eastAsia="Calibri" w:hAnsi="Calibri" w:cs="Calibri"/>
          <w:w w:val="99"/>
          <w:sz w:val="24"/>
          <w:szCs w:val="24"/>
        </w:rPr>
        <w:t>.</w:t>
      </w:r>
    </w:p>
    <w:p w:rsidR="00EA4207" w:rsidRDefault="00EA4207">
      <w:pPr>
        <w:spacing w:line="180" w:lineRule="exact"/>
        <w:rPr>
          <w:sz w:val="19"/>
          <w:szCs w:val="19"/>
        </w:rPr>
      </w:pPr>
    </w:p>
    <w:p w:rsidR="00EA4207" w:rsidRDefault="00EA4207">
      <w:pPr>
        <w:spacing w:line="200" w:lineRule="exact"/>
      </w:pPr>
    </w:p>
    <w:p w:rsidR="00EA4207" w:rsidRDefault="00EA4207">
      <w:pPr>
        <w:spacing w:line="200" w:lineRule="exact"/>
        <w:sectPr w:rsidR="00EA4207">
          <w:pgSz w:w="11900" w:h="16840"/>
          <w:pgMar w:top="1380" w:right="1680" w:bottom="280" w:left="1680" w:header="720" w:footer="720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0"/>
        <w:gridCol w:w="2867"/>
      </w:tblGrid>
      <w:tr w:rsidR="00125EED" w:rsidTr="00D20BD8">
        <w:tc>
          <w:tcPr>
            <w:tcW w:w="3005" w:type="dxa"/>
          </w:tcPr>
          <w:p w:rsidR="00125EED" w:rsidRPr="00CC58ED" w:rsidRDefault="00125EED" w:rsidP="00D20BD8">
            <w:pPr>
              <w:rPr>
                <w:b/>
              </w:rPr>
            </w:pPr>
            <w:r>
              <w:rPr>
                <w:b/>
              </w:rPr>
              <w:lastRenderedPageBreak/>
              <w:t>Web Elements</w:t>
            </w:r>
          </w:p>
        </w:tc>
        <w:tc>
          <w:tcPr>
            <w:tcW w:w="3005" w:type="dxa"/>
          </w:tcPr>
          <w:p w:rsidR="00125EED" w:rsidRPr="00CC58ED" w:rsidRDefault="00125EED" w:rsidP="00D20BD8">
            <w:pPr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3006" w:type="dxa"/>
          </w:tcPr>
          <w:p w:rsidR="00125EED" w:rsidRPr="00CC58ED" w:rsidRDefault="00125EED" w:rsidP="00D20BD8">
            <w:pPr>
              <w:rPr>
                <w:b/>
              </w:rPr>
            </w:pPr>
            <w:r>
              <w:rPr>
                <w:b/>
              </w:rPr>
              <w:t>Modifications</w:t>
            </w:r>
          </w:p>
        </w:tc>
      </w:tr>
      <w:tr w:rsidR="00125EED" w:rsidTr="00D20BD8">
        <w:tc>
          <w:tcPr>
            <w:tcW w:w="3005" w:type="dxa"/>
          </w:tcPr>
          <w:p w:rsidR="00125EED" w:rsidRDefault="00125EED" w:rsidP="00D20BD8">
            <w:r>
              <w:t>Accordion widgets</w:t>
            </w:r>
          </w:p>
        </w:tc>
        <w:tc>
          <w:tcPr>
            <w:tcW w:w="3005" w:type="dxa"/>
          </w:tcPr>
          <w:p w:rsidR="00125EED" w:rsidRDefault="00125EED" w:rsidP="00D20BD8">
            <w:r>
              <w:t xml:space="preserve">Ku </w:t>
            </w:r>
            <w:proofErr w:type="spellStart"/>
            <w:r>
              <w:t>Hisyam</w:t>
            </w:r>
            <w:proofErr w:type="spellEnd"/>
            <w:r>
              <w:t xml:space="preserve"> and </w:t>
            </w:r>
            <w:proofErr w:type="spellStart"/>
            <w:r>
              <w:t>Adib</w:t>
            </w:r>
            <w:proofErr w:type="spellEnd"/>
          </w:p>
        </w:tc>
        <w:tc>
          <w:tcPr>
            <w:tcW w:w="3006" w:type="dxa"/>
          </w:tcPr>
          <w:p w:rsidR="00125EED" w:rsidRDefault="00125EED" w:rsidP="00D20BD8">
            <w:r>
              <w:t>Not yet available</w:t>
            </w:r>
          </w:p>
        </w:tc>
      </w:tr>
      <w:tr w:rsidR="00125EED" w:rsidTr="00D20BD8">
        <w:tc>
          <w:tcPr>
            <w:tcW w:w="3005" w:type="dxa"/>
          </w:tcPr>
          <w:p w:rsidR="00125EED" w:rsidRDefault="00125EED" w:rsidP="00D20BD8">
            <w:r>
              <w:t>Graphics for Media</w:t>
            </w:r>
          </w:p>
        </w:tc>
        <w:tc>
          <w:tcPr>
            <w:tcW w:w="3005" w:type="dxa"/>
          </w:tcPr>
          <w:p w:rsidR="00125EED" w:rsidRDefault="00125EED" w:rsidP="00D20BD8">
            <w:proofErr w:type="spellStart"/>
            <w:r>
              <w:t>Afnan</w:t>
            </w:r>
            <w:proofErr w:type="spellEnd"/>
            <w:r>
              <w:t xml:space="preserve"> and </w:t>
            </w:r>
            <w:proofErr w:type="spellStart"/>
            <w:r>
              <w:t>Hariz</w:t>
            </w:r>
            <w:proofErr w:type="spellEnd"/>
          </w:p>
        </w:tc>
        <w:tc>
          <w:tcPr>
            <w:tcW w:w="3006" w:type="dxa"/>
          </w:tcPr>
          <w:p w:rsidR="00125EED" w:rsidRDefault="00125EED" w:rsidP="00D20BD8">
            <w:r>
              <w:t>All graphics resized using CSS</w:t>
            </w:r>
          </w:p>
        </w:tc>
      </w:tr>
    </w:tbl>
    <w:p w:rsidR="00125EED" w:rsidRDefault="00125EED" w:rsidP="00125EED"/>
    <w:p w:rsidR="00125EED" w:rsidRDefault="00125EED">
      <w:pPr>
        <w:spacing w:before="7"/>
        <w:ind w:left="120"/>
        <w:rPr>
          <w:rFonts w:ascii="Calibri" w:eastAsia="Calibri" w:hAnsi="Calibri" w:cs="Calibri"/>
          <w:b/>
          <w:w w:val="99"/>
          <w:sz w:val="24"/>
          <w:szCs w:val="24"/>
        </w:rPr>
      </w:pPr>
    </w:p>
    <w:p w:rsidR="00EA4207" w:rsidRDefault="00B81A6B">
      <w:pPr>
        <w:spacing w:before="7"/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w w:val="99"/>
          <w:sz w:val="24"/>
          <w:szCs w:val="24"/>
        </w:rPr>
        <w:t>References</w:t>
      </w:r>
    </w:p>
    <w:p w:rsidR="00EA4207" w:rsidRDefault="00EA4207">
      <w:pPr>
        <w:spacing w:before="13" w:line="280" w:lineRule="exact"/>
        <w:rPr>
          <w:sz w:val="28"/>
          <w:szCs w:val="28"/>
        </w:rPr>
      </w:pPr>
    </w:p>
    <w:p w:rsidR="00EA4207" w:rsidRDefault="00B81A6B">
      <w:pPr>
        <w:ind w:left="120" w:right="9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JQuery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Foundation.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Accordion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Widget.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Retrieved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October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2018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from</w:t>
      </w:r>
      <w:r>
        <w:rPr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562C1"/>
          <w:w w:val="99"/>
          <w:sz w:val="24"/>
          <w:szCs w:val="24"/>
          <w:u w:val="single" w:color="0562C1"/>
        </w:rPr>
        <w:t>https://api.jqueryui.com/1.10/accordion/</w:t>
      </w:r>
    </w:p>
    <w:p w:rsidR="00EA4207" w:rsidRDefault="00EA4207">
      <w:pPr>
        <w:spacing w:before="8" w:line="160" w:lineRule="exact"/>
        <w:rPr>
          <w:sz w:val="17"/>
          <w:szCs w:val="17"/>
        </w:rPr>
      </w:pPr>
    </w:p>
    <w:p w:rsidR="00EA4207" w:rsidRDefault="00EA4207">
      <w:pPr>
        <w:spacing w:line="200" w:lineRule="exact"/>
      </w:pPr>
    </w:p>
    <w:p w:rsidR="00EA4207" w:rsidRDefault="00EA4207">
      <w:pPr>
        <w:spacing w:line="200" w:lineRule="exact"/>
      </w:pPr>
    </w:p>
    <w:p w:rsidR="00EA4207" w:rsidRDefault="00EA4207" w:rsidP="00125EED">
      <w:pPr>
        <w:spacing w:before="7"/>
        <w:ind w:right="2252"/>
        <w:rPr>
          <w:rFonts w:ascii="Calibri" w:eastAsia="Calibri" w:hAnsi="Calibri" w:cs="Calibri"/>
          <w:sz w:val="24"/>
          <w:szCs w:val="24"/>
        </w:rPr>
      </w:pPr>
      <w:bookmarkStart w:id="0" w:name="_GoBack"/>
    </w:p>
    <w:bookmarkEnd w:id="0"/>
    <w:p w:rsidR="00EA4207" w:rsidRDefault="00EA4207">
      <w:pPr>
        <w:spacing w:before="1" w:line="180" w:lineRule="exact"/>
        <w:rPr>
          <w:sz w:val="18"/>
          <w:szCs w:val="18"/>
        </w:rPr>
      </w:pPr>
    </w:p>
    <w:p w:rsidR="00EA4207" w:rsidRDefault="00EA4207">
      <w:pPr>
        <w:spacing w:line="200" w:lineRule="exact"/>
      </w:pPr>
    </w:p>
    <w:p w:rsidR="00EA4207" w:rsidRDefault="00EA4207">
      <w:pPr>
        <w:spacing w:line="200" w:lineRule="exact"/>
      </w:pPr>
    </w:p>
    <w:p w:rsidR="00EA4207" w:rsidRDefault="00B81A6B">
      <w:pPr>
        <w:spacing w:before="7"/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w w:val="99"/>
          <w:sz w:val="24"/>
          <w:szCs w:val="24"/>
        </w:rPr>
        <w:t>------------------------------------END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README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SAMPLE</w:t>
      </w:r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  <w:sz w:val="24"/>
          <w:szCs w:val="24"/>
        </w:rPr>
        <w:t>----------------------------------------</w:t>
      </w:r>
    </w:p>
    <w:sectPr w:rsidR="00EA4207">
      <w:type w:val="continuous"/>
      <w:pgSz w:w="1190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77E60"/>
    <w:multiLevelType w:val="multilevel"/>
    <w:tmpl w:val="D69E1D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07"/>
    <w:rsid w:val="00125EED"/>
    <w:rsid w:val="00B226A8"/>
    <w:rsid w:val="00B81A6B"/>
    <w:rsid w:val="00E80CAB"/>
    <w:rsid w:val="00EA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2C8B7494"/>
  <w15:docId w15:val="{A5B31C15-434F-456F-998D-28EA42F4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125EED"/>
    <w:rPr>
      <w:rFonts w:asciiTheme="minorHAnsi" w:eastAsiaTheme="minorHAnsi" w:hAnsiTheme="minorHAnsi" w:cstheme="minorBidi"/>
      <w:sz w:val="22"/>
      <w:szCs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2019-03-25T16:12:00Z</dcterms:created>
  <dcterms:modified xsi:type="dcterms:W3CDTF">2019-03-25T16:12:00Z</dcterms:modified>
</cp:coreProperties>
</file>